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5914FC">
      <w:bookmarkStart w:id="0" w:name="_GoBack"/>
      <w:bookmarkEnd w:id="0"/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4479403</wp:posOffset>
                </wp:positionH>
                <wp:positionV relativeFrom="paragraph">
                  <wp:posOffset>8542116</wp:posOffset>
                </wp:positionV>
                <wp:extent cx="1527858" cy="11575"/>
                <wp:effectExtent l="19050" t="19050" r="3429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7858" cy="11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0D7DF" id="Straight Connector 18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7pt,672.6pt" to="473pt,6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9024B8" wp14:editId="5ADD86FA">
                <wp:simplePos x="0" y="0"/>
                <wp:positionH relativeFrom="column">
                  <wp:posOffset>5625465</wp:posOffset>
                </wp:positionH>
                <wp:positionV relativeFrom="paragraph">
                  <wp:posOffset>145069</wp:posOffset>
                </wp:positionV>
                <wp:extent cx="1828800" cy="1828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14FC" w:rsidRPr="005914FC" w:rsidRDefault="005914FC" w:rsidP="005914FC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6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6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9024B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42.95pt;margin-top:11.4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W6rJAIAAFc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5914FC" w:rsidRPr="005914FC" w:rsidRDefault="005914FC" w:rsidP="005914FC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6"/>
                          <w:szCs w:val="6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6"/>
                          <w:szCs w:val="6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748993" wp14:editId="1ACE9C5A">
                <wp:simplePos x="0" y="0"/>
                <wp:positionH relativeFrom="column">
                  <wp:posOffset>1272709</wp:posOffset>
                </wp:positionH>
                <wp:positionV relativeFrom="paragraph">
                  <wp:posOffset>138896</wp:posOffset>
                </wp:positionV>
                <wp:extent cx="348398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9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14FC" w:rsidRPr="005914FC" w:rsidRDefault="005914FC" w:rsidP="005914FC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6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6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Name Of The Experiment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48993" id="Text Box 16" o:spid="_x0000_s1027" type="#_x0000_t202" style="position:absolute;margin-left:100.2pt;margin-top:10.95pt;width:274.35pt;height:2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" filled="f" stroked="f">
                <v:fill o:detectmouseclick="t"/>
                <v:textbox style="mso-fit-shape-to-text:t">
                  <w:txbxContent>
                    <w:p w:rsidR="005914FC" w:rsidRPr="005914FC" w:rsidRDefault="005914FC" w:rsidP="005914FC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6"/>
                          <w:szCs w:val="6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6"/>
                          <w:szCs w:val="6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Name Of The Experiment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15D447" wp14:editId="717D6EAC">
                <wp:simplePos x="0" y="0"/>
                <wp:positionH relativeFrom="column">
                  <wp:posOffset>-147810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14FC" w:rsidRDefault="005914FC" w:rsidP="005914FC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6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14FC">
                              <w:rPr>
                                <w:b/>
                                <w:noProof/>
                                <w:color w:val="000000" w:themeColor="text1"/>
                                <w:sz w:val="36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Page </w:t>
                            </w:r>
                          </w:p>
                          <w:p w:rsidR="005914FC" w:rsidRPr="005914FC" w:rsidRDefault="005914FC" w:rsidP="005914FC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6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14FC">
                              <w:rPr>
                                <w:b/>
                                <w:noProof/>
                                <w:color w:val="000000" w:themeColor="text1"/>
                                <w:sz w:val="36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5D447" id="Text Box 15" o:spid="_x0000_s1028" type="#_x0000_t202" style="position:absolute;margin-left:-11.65pt;margin-top:0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3VTJwIAAF4EAAAOAAAAZHJzL2Uyb0RvYy54bWysVN9v2jAQfp+0/8Hy+wggutG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5914FC" w:rsidRDefault="005914FC" w:rsidP="005914FC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6"/>
                          <w:szCs w:val="6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914FC">
                        <w:rPr>
                          <w:b/>
                          <w:noProof/>
                          <w:color w:val="000000" w:themeColor="text1"/>
                          <w:sz w:val="36"/>
                          <w:szCs w:val="6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Page </w:t>
                      </w:r>
                    </w:p>
                    <w:p w:rsidR="005914FC" w:rsidRPr="005914FC" w:rsidRDefault="005914FC" w:rsidP="005914FC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6"/>
                          <w:szCs w:val="6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914FC">
                        <w:rPr>
                          <w:b/>
                          <w:noProof/>
                          <w:color w:val="000000" w:themeColor="text1"/>
                          <w:sz w:val="36"/>
                          <w:szCs w:val="6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05A021" wp14:editId="4FDCB701">
                <wp:simplePos x="0" y="0"/>
                <wp:positionH relativeFrom="column">
                  <wp:posOffset>452378</wp:posOffset>
                </wp:positionH>
                <wp:positionV relativeFrom="paragraph">
                  <wp:posOffset>57439</wp:posOffset>
                </wp:positionV>
                <wp:extent cx="45085" cy="7858760"/>
                <wp:effectExtent l="0" t="0" r="12065" b="2794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85876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4FC" w:rsidRDefault="005914FC" w:rsidP="0059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05A021" id="Rounded Rectangle 13" o:spid="_x0000_s1029" style="position:absolute;margin-left:35.6pt;margin-top:4.5pt;width:3.55pt;height:618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" fillcolor="black [3213]" strokecolor="#1f4d78 [1604]" strokeweight="1pt">
                <v:stroke joinstyle="miter"/>
                <v:textbox>
                  <w:txbxContent>
                    <w:p w:rsidR="005914FC" w:rsidRDefault="005914FC" w:rsidP="005914FC"/>
                  </w:txbxContent>
                </v:textbox>
              </v:roundrect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15BBE9" wp14:editId="3CD6C864">
                <wp:simplePos x="0" y="0"/>
                <wp:positionH relativeFrom="column">
                  <wp:posOffset>5522595</wp:posOffset>
                </wp:positionH>
                <wp:positionV relativeFrom="paragraph">
                  <wp:posOffset>47770</wp:posOffset>
                </wp:positionV>
                <wp:extent cx="45719" cy="7858760"/>
                <wp:effectExtent l="0" t="0" r="12065" b="279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85876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4FC" w:rsidRDefault="005914FC" w:rsidP="005914FC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15BBE9" id="Rounded Rectangle 14" o:spid="_x0000_s1030" style="position:absolute;margin-left:434.85pt;margin-top:3.75pt;width:3.6pt;height:618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" fillcolor="black [3213]" strokecolor="#1f4d78 [1604]" strokeweight="1pt">
                <v:stroke joinstyle="miter"/>
                <v:textbox>
                  <w:txbxContent>
                    <w:p w:rsidR="005914FC" w:rsidRDefault="005914FC" w:rsidP="005914FC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DAE917" wp14:editId="5C2CE2A8">
                <wp:simplePos x="0" y="0"/>
                <wp:positionH relativeFrom="margin">
                  <wp:posOffset>-57439</wp:posOffset>
                </wp:positionH>
                <wp:positionV relativeFrom="paragraph">
                  <wp:posOffset>7369810</wp:posOffset>
                </wp:positionV>
                <wp:extent cx="6470248" cy="544010"/>
                <wp:effectExtent l="0" t="0" r="2603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248" cy="544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90BCF" id="Rectangle 12" o:spid="_x0000_s1026" style="position:absolute;margin-left:-4.5pt;margin-top:580.3pt;width:509.45pt;height:42.8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" filled="f" strokecolor="black [3213]" strokeweight="1.5pt">
                <w10:wrap anchorx="margin"/>
              </v:rect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DAE917" wp14:editId="5C2CE2A8">
                <wp:simplePos x="0" y="0"/>
                <wp:positionH relativeFrom="margin">
                  <wp:posOffset>-34435</wp:posOffset>
                </wp:positionH>
                <wp:positionV relativeFrom="paragraph">
                  <wp:posOffset>6633845</wp:posOffset>
                </wp:positionV>
                <wp:extent cx="6470248" cy="544010"/>
                <wp:effectExtent l="0" t="0" r="2603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248" cy="544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9835B" id="Rectangle 11" o:spid="_x0000_s1026" style="position:absolute;margin-left:-2.7pt;margin-top:522.35pt;width:509.45pt;height:42.8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" filled="f" strokecolor="black [3213]" strokeweight="1.5pt">
                <w10:wrap anchorx="margin"/>
              </v:rect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DAE917" wp14:editId="5C2CE2A8">
                <wp:simplePos x="0" y="0"/>
                <wp:positionH relativeFrom="margin">
                  <wp:posOffset>-45720</wp:posOffset>
                </wp:positionH>
                <wp:positionV relativeFrom="paragraph">
                  <wp:posOffset>5914245</wp:posOffset>
                </wp:positionV>
                <wp:extent cx="6470248" cy="544010"/>
                <wp:effectExtent l="0" t="0" r="26035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248" cy="544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6CAE4" id="Rectangle 10" o:spid="_x0000_s1026" style="position:absolute;margin-left:-3.6pt;margin-top:465.7pt;width:509.45pt;height:42.8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" filled="f" strokecolor="black [3213]" strokeweight="1.5pt">
                <w10:wrap anchorx="margin"/>
              </v:rect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6E7AEC" wp14:editId="536E872D">
                <wp:simplePos x="0" y="0"/>
                <wp:positionH relativeFrom="column">
                  <wp:posOffset>-44418</wp:posOffset>
                </wp:positionH>
                <wp:positionV relativeFrom="paragraph">
                  <wp:posOffset>5175001</wp:posOffset>
                </wp:positionV>
                <wp:extent cx="6470248" cy="544010"/>
                <wp:effectExtent l="0" t="0" r="2603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248" cy="544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41088" id="Rectangle 6" o:spid="_x0000_s1026" style="position:absolute;margin-left:-3.5pt;margin-top:407.5pt;width:509.45pt;height:4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" filled="f" strokecolor="black [3213]" strokeweight="1.5pt"/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7FC5B2" wp14:editId="0CD00406">
                <wp:simplePos x="0" y="0"/>
                <wp:positionH relativeFrom="column">
                  <wp:posOffset>-66820</wp:posOffset>
                </wp:positionH>
                <wp:positionV relativeFrom="paragraph">
                  <wp:posOffset>4432300</wp:posOffset>
                </wp:positionV>
                <wp:extent cx="6470248" cy="544010"/>
                <wp:effectExtent l="0" t="0" r="2603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248" cy="544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D021C" id="Rectangle 5" o:spid="_x0000_s1026" style="position:absolute;margin-left:-5.25pt;margin-top:349pt;width:509.45pt;height:42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" filled="f" strokecolor="black [3213]" strokeweight="1.5pt"/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372329" wp14:editId="154CB297">
                <wp:simplePos x="0" y="0"/>
                <wp:positionH relativeFrom="column">
                  <wp:posOffset>-67310</wp:posOffset>
                </wp:positionH>
                <wp:positionV relativeFrom="paragraph">
                  <wp:posOffset>3725055</wp:posOffset>
                </wp:positionV>
                <wp:extent cx="6470248" cy="544010"/>
                <wp:effectExtent l="0" t="0" r="26035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248" cy="544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BE463" id="Rectangle 9" o:spid="_x0000_s1026" style="position:absolute;margin-left:-5.3pt;margin-top:293.3pt;width:509.45pt;height:42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" filled="f" strokecolor="black [3213]" strokeweight="1.5pt"/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6C0467" wp14:editId="5CF1AA13">
                <wp:simplePos x="0" y="0"/>
                <wp:positionH relativeFrom="margin">
                  <wp:posOffset>-92597</wp:posOffset>
                </wp:positionH>
                <wp:positionV relativeFrom="paragraph">
                  <wp:posOffset>2999169</wp:posOffset>
                </wp:positionV>
                <wp:extent cx="6470248" cy="544010"/>
                <wp:effectExtent l="0" t="0" r="2603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248" cy="544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79665" id="Rectangle 7" o:spid="_x0000_s1026" style="position:absolute;margin-left:-7.3pt;margin-top:236.15pt;width:509.45pt;height:42.8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" filled="f" strokecolor="black [3213]" strokeweight="1.5pt">
                <w10:wrap anchorx="margin"/>
              </v:rect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167FC2" wp14:editId="002FFBB0">
                <wp:simplePos x="0" y="0"/>
                <wp:positionH relativeFrom="margin">
                  <wp:posOffset>-90025</wp:posOffset>
                </wp:positionH>
                <wp:positionV relativeFrom="paragraph">
                  <wp:posOffset>2258060</wp:posOffset>
                </wp:positionV>
                <wp:extent cx="6470248" cy="544010"/>
                <wp:effectExtent l="0" t="0" r="26035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248" cy="544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8B2A0" id="Rectangle 8" o:spid="_x0000_s1026" style="position:absolute;margin-left:-7.1pt;margin-top:177.8pt;width:509.45pt;height:42.8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" filled="f" strokecolor="black [3213]" strokeweight="1.5pt">
                <w10:wrap anchorx="margin"/>
              </v:rect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749FB" wp14:editId="1D3E011F">
                <wp:simplePos x="0" y="0"/>
                <wp:positionH relativeFrom="column">
                  <wp:posOffset>-102323</wp:posOffset>
                </wp:positionH>
                <wp:positionV relativeFrom="paragraph">
                  <wp:posOffset>1540470</wp:posOffset>
                </wp:positionV>
                <wp:extent cx="6470248" cy="544010"/>
                <wp:effectExtent l="0" t="0" r="2603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248" cy="544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8C6FB" id="Rectangle 4" o:spid="_x0000_s1026" style="position:absolute;margin-left:-8.05pt;margin-top:121.3pt;width:509.45pt;height:4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" filled="f" strokecolor="black [3213]" strokeweight="1.5pt"/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BDC971" wp14:editId="01E5E353">
                <wp:simplePos x="0" y="0"/>
                <wp:positionH relativeFrom="margin">
                  <wp:posOffset>-102605</wp:posOffset>
                </wp:positionH>
                <wp:positionV relativeFrom="paragraph">
                  <wp:posOffset>799610</wp:posOffset>
                </wp:positionV>
                <wp:extent cx="6470248" cy="544010"/>
                <wp:effectExtent l="0" t="0" r="2603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248" cy="544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61D3B" id="Rectangle 3" o:spid="_x0000_s1026" style="position:absolute;margin-left:-8.1pt;margin-top:62.95pt;width:509.45pt;height:42.8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" filled="f" strokecolor="black [3213]" strokeweight="1.5pt">
                <w10:wrap anchorx="margin"/>
              </v:rect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E9096" wp14:editId="400DB57E">
                <wp:simplePos x="0" y="0"/>
                <wp:positionH relativeFrom="column">
                  <wp:posOffset>-103304</wp:posOffset>
                </wp:positionH>
                <wp:positionV relativeFrom="paragraph">
                  <wp:posOffset>69014</wp:posOffset>
                </wp:positionV>
                <wp:extent cx="6470248" cy="544010"/>
                <wp:effectExtent l="0" t="0" r="2603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248" cy="544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151C3" id="Rectangle 2" o:spid="_x0000_s1026" style="position:absolute;margin-left:-8.15pt;margin-top:5.45pt;width:509.45pt;height:4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0E6B9" wp14:editId="30201608">
                <wp:simplePos x="0" y="0"/>
                <wp:positionH relativeFrom="margin">
                  <wp:align>center</wp:align>
                </wp:positionH>
                <wp:positionV relativeFrom="paragraph">
                  <wp:posOffset>-661678</wp:posOffset>
                </wp:positionV>
                <wp:extent cx="1828800" cy="1828800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14FC" w:rsidRPr="005914FC" w:rsidRDefault="005914FC" w:rsidP="005914F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0E6B9" id="Text Box 1" o:spid="_x0000_s1031" type="#_x0000_t202" style="position:absolute;margin-left:0;margin-top:-52.1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jOJgIAAFwEAAAOAAAAZHJzL2Uyb0RvYy54bWysVN9v2jAQfp+0/8Hy+wggutG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:rsidR="005914FC" w:rsidRPr="005914FC" w:rsidRDefault="005914FC" w:rsidP="005914F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FC"/>
    <w:rsid w:val="005914FC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06DF7-48EF-4129-9D32-F28EAB30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4FC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2018-09-15T19:51:00Z</dcterms:created>
  <dcterms:modified xsi:type="dcterms:W3CDTF">2018-09-15T19:56:00Z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